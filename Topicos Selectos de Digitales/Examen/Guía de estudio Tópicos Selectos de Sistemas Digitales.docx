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106B8D">
      <w:pPr>
        <w:rPr>
          <w:lang w:val="es-MX"/>
        </w:rPr>
      </w:pPr>
      <w:r>
        <w:rPr>
          <w:lang w:val="es-MX"/>
        </w:rPr>
        <w:t>Guía de estudio Tópicos Selectos de Sistemas Digitales.</w:t>
      </w:r>
    </w:p>
    <w:p w:rsidR="00106B8D" w:rsidRDefault="00106B8D">
      <w:pPr>
        <w:rPr>
          <w:lang w:val="es-MX"/>
        </w:rPr>
      </w:pPr>
    </w:p>
    <w:p w:rsidR="00106B8D" w:rsidRPr="00106B8D" w:rsidRDefault="00106B8D">
      <w:pPr>
        <w:rPr>
          <w:b/>
          <w:lang w:val="es-MX"/>
        </w:rPr>
      </w:pPr>
      <w:r w:rsidRPr="00106B8D">
        <w:rPr>
          <w:b/>
          <w:lang w:val="es-MX"/>
        </w:rPr>
        <w:t>Proceso</w:t>
      </w:r>
    </w:p>
    <w:p w:rsidR="00106B8D" w:rsidRDefault="00106B8D">
      <w:pPr>
        <w:rPr>
          <w:lang w:val="es-MX"/>
        </w:rPr>
      </w:pPr>
      <w:r>
        <w:rPr>
          <w:lang w:val="es-MX"/>
        </w:rPr>
        <w:t>Conjunto de prácticas que involucran personas, técnicas y herramientas, para lograr un propósito definido.</w:t>
      </w:r>
    </w:p>
    <w:p w:rsidR="00106B8D" w:rsidRDefault="00106B8D">
      <w:pPr>
        <w:rPr>
          <w:lang w:val="es-MX"/>
        </w:rPr>
      </w:pPr>
    </w:p>
    <w:p w:rsidR="00106B8D" w:rsidRPr="00106B8D" w:rsidRDefault="00106B8D">
      <w:pPr>
        <w:rPr>
          <w:b/>
          <w:lang w:val="es-MX"/>
        </w:rPr>
      </w:pPr>
      <w:r w:rsidRPr="00106B8D">
        <w:rPr>
          <w:b/>
          <w:lang w:val="es-MX"/>
        </w:rPr>
        <w:t>Modelo</w:t>
      </w:r>
    </w:p>
    <w:p w:rsidR="00106B8D" w:rsidRDefault="00106B8D">
      <w:pPr>
        <w:rPr>
          <w:lang w:val="es-MX"/>
        </w:rPr>
      </w:pPr>
      <w:r>
        <w:rPr>
          <w:lang w:val="es-MX"/>
        </w:rPr>
        <w:t>Es una guía del proceso, que establece las prioridades y los puntos críticos del mismo. Provee un primer inicio del proceso, y un marco de trabajo para el equipo.</w:t>
      </w:r>
    </w:p>
    <w:p w:rsidR="00106B8D" w:rsidRDefault="00106B8D">
      <w:pPr>
        <w:rPr>
          <w:lang w:val="es-MX"/>
        </w:rPr>
      </w:pPr>
    </w:p>
    <w:p w:rsidR="00106B8D" w:rsidRPr="00106B8D" w:rsidRDefault="00106B8D">
      <w:pPr>
        <w:rPr>
          <w:b/>
          <w:lang w:val="es-MX"/>
        </w:rPr>
      </w:pPr>
      <w:r w:rsidRPr="00106B8D">
        <w:rPr>
          <w:b/>
          <w:lang w:val="es-MX"/>
        </w:rPr>
        <w:t>Tipos de Modelos</w:t>
      </w:r>
    </w:p>
    <w:p w:rsidR="00106B8D" w:rsidRDefault="00106B8D">
      <w:pPr>
        <w:rPr>
          <w:lang w:val="es-MX"/>
        </w:rPr>
      </w:pPr>
      <w:r>
        <w:rPr>
          <w:lang w:val="es-MX"/>
        </w:rPr>
        <w:tab/>
        <w:t>Espiral</w:t>
      </w:r>
    </w:p>
    <w:p w:rsidR="00106B8D" w:rsidRDefault="00106B8D">
      <w:pPr>
        <w:rPr>
          <w:lang w:val="es-MX"/>
        </w:rPr>
      </w:pPr>
      <w:r>
        <w:rPr>
          <w:lang w:val="es-MX"/>
        </w:rPr>
        <w:tab/>
        <w:t>Cascada</w:t>
      </w:r>
    </w:p>
    <w:p w:rsidR="00106B8D" w:rsidRDefault="00106B8D">
      <w:pPr>
        <w:rPr>
          <w:lang w:val="es-MX"/>
        </w:rPr>
      </w:pPr>
      <w:r>
        <w:rPr>
          <w:lang w:val="es-MX"/>
        </w:rPr>
        <w:tab/>
        <w:t>Modelo V</w:t>
      </w:r>
    </w:p>
    <w:p w:rsidR="00106B8D" w:rsidRDefault="00106B8D">
      <w:pPr>
        <w:rPr>
          <w:lang w:val="es-MX"/>
        </w:rPr>
      </w:pPr>
    </w:p>
    <w:p w:rsidR="00106B8D" w:rsidRDefault="00106B8D">
      <w:pPr>
        <w:rPr>
          <w:lang w:val="es-MX"/>
        </w:rPr>
      </w:pPr>
      <w:r>
        <w:rPr>
          <w:lang w:val="es-MX"/>
        </w:rPr>
        <w:t>Proceso de Desarrollo, Proceso gerencial y Proceso de aseguramiento de la calidad.</w:t>
      </w:r>
    </w:p>
    <w:p w:rsidR="00106B8D" w:rsidRDefault="00106B8D">
      <w:pPr>
        <w:rPr>
          <w:lang w:val="es-MX"/>
        </w:rPr>
      </w:pPr>
    </w:p>
    <w:p w:rsidR="00106B8D" w:rsidRPr="001A4B8C" w:rsidRDefault="00106B8D">
      <w:pPr>
        <w:rPr>
          <w:b/>
          <w:lang w:val="es-MX"/>
        </w:rPr>
      </w:pPr>
      <w:proofErr w:type="spellStart"/>
      <w:r w:rsidRPr="001A4B8C">
        <w:rPr>
          <w:b/>
          <w:lang w:val="es-MX"/>
        </w:rPr>
        <w:t>Team</w:t>
      </w:r>
      <w:proofErr w:type="spellEnd"/>
      <w:r w:rsidRPr="001A4B8C">
        <w:rPr>
          <w:b/>
          <w:lang w:val="es-MX"/>
        </w:rPr>
        <w:t xml:space="preserve"> Leader</w:t>
      </w:r>
    </w:p>
    <w:p w:rsidR="00106B8D" w:rsidRDefault="00106B8D">
      <w:pPr>
        <w:rPr>
          <w:lang w:val="es-MX"/>
        </w:rPr>
      </w:pPr>
      <w:r>
        <w:rPr>
          <w:lang w:val="es-MX"/>
        </w:rPr>
        <w:t>Planeación de proyecto, control del proyecto y configuración gerencial.</w:t>
      </w:r>
    </w:p>
    <w:p w:rsidR="00106B8D" w:rsidRDefault="00106B8D">
      <w:pPr>
        <w:rPr>
          <w:lang w:val="es-MX"/>
        </w:rPr>
      </w:pPr>
      <w:r>
        <w:rPr>
          <w:lang w:val="es-MX"/>
        </w:rPr>
        <w:t>Responsable de planeación.</w:t>
      </w:r>
    </w:p>
    <w:p w:rsidR="00106B8D" w:rsidRDefault="00106B8D">
      <w:pPr>
        <w:rPr>
          <w:lang w:val="es-MX"/>
        </w:rPr>
      </w:pPr>
      <w:r>
        <w:rPr>
          <w:lang w:val="es-MX"/>
        </w:rPr>
        <w:t>Involucrado desde el inicio</w:t>
      </w:r>
    </w:p>
    <w:p w:rsidR="00106B8D" w:rsidRDefault="00106B8D">
      <w:pPr>
        <w:rPr>
          <w:lang w:val="es-MX"/>
        </w:rPr>
      </w:pPr>
    </w:p>
    <w:p w:rsidR="00106B8D" w:rsidRDefault="00106B8D">
      <w:pPr>
        <w:rPr>
          <w:lang w:val="es-MX"/>
        </w:rPr>
      </w:pPr>
    </w:p>
    <w:p w:rsidR="00106B8D" w:rsidRPr="001A4B8C" w:rsidRDefault="00106B8D">
      <w:pPr>
        <w:rPr>
          <w:b/>
          <w:lang w:val="es-MX"/>
        </w:rPr>
      </w:pPr>
      <w:r w:rsidRPr="001A4B8C">
        <w:rPr>
          <w:b/>
          <w:lang w:val="es-MX"/>
        </w:rPr>
        <w:t xml:space="preserve">Software </w:t>
      </w:r>
      <w:proofErr w:type="spellStart"/>
      <w:r w:rsidRPr="001A4B8C">
        <w:rPr>
          <w:b/>
          <w:lang w:val="es-MX"/>
        </w:rPr>
        <w:t>configuration</w:t>
      </w:r>
      <w:proofErr w:type="spellEnd"/>
      <w:r w:rsidRPr="001A4B8C">
        <w:rPr>
          <w:b/>
          <w:lang w:val="es-MX"/>
        </w:rPr>
        <w:t xml:space="preserve"> </w:t>
      </w:r>
      <w:proofErr w:type="spellStart"/>
      <w:r w:rsidRPr="001A4B8C">
        <w:rPr>
          <w:b/>
          <w:lang w:val="es-MX"/>
        </w:rPr>
        <w:t>management</w:t>
      </w:r>
      <w:proofErr w:type="spellEnd"/>
    </w:p>
    <w:p w:rsidR="00106B8D" w:rsidRDefault="00106B8D">
      <w:pPr>
        <w:rPr>
          <w:lang w:val="es-MX"/>
        </w:rPr>
      </w:pPr>
      <w:r>
        <w:rPr>
          <w:lang w:val="es-MX"/>
        </w:rPr>
        <w:tab/>
        <w:t>Control de Versiones</w:t>
      </w:r>
    </w:p>
    <w:p w:rsidR="00106B8D" w:rsidRDefault="00106B8D">
      <w:pPr>
        <w:rPr>
          <w:lang w:val="es-MX"/>
        </w:rPr>
      </w:pPr>
      <w:r>
        <w:rPr>
          <w:lang w:val="es-MX"/>
        </w:rPr>
        <w:tab/>
        <w:t>Control de Cambios</w:t>
      </w:r>
    </w:p>
    <w:p w:rsidR="00106B8D" w:rsidRDefault="00106B8D">
      <w:pPr>
        <w:rPr>
          <w:lang w:val="es-MX"/>
        </w:rPr>
      </w:pPr>
      <w:r>
        <w:rPr>
          <w:lang w:val="es-MX"/>
        </w:rPr>
        <w:tab/>
        <w:t xml:space="preserve">Control de </w:t>
      </w:r>
      <w:proofErr w:type="spellStart"/>
      <w:r>
        <w:rPr>
          <w:lang w:val="es-MX"/>
        </w:rPr>
        <w:t>Build</w:t>
      </w:r>
      <w:proofErr w:type="spellEnd"/>
    </w:p>
    <w:p w:rsidR="00106B8D" w:rsidRDefault="00106B8D">
      <w:pPr>
        <w:rPr>
          <w:lang w:val="es-MX"/>
        </w:rPr>
      </w:pPr>
    </w:p>
    <w:p w:rsidR="00106B8D" w:rsidRPr="001A4B8C" w:rsidRDefault="00106B8D">
      <w:pPr>
        <w:rPr>
          <w:b/>
          <w:lang w:val="es-MX"/>
        </w:rPr>
      </w:pPr>
      <w:proofErr w:type="spellStart"/>
      <w:r w:rsidRPr="001A4B8C">
        <w:rPr>
          <w:b/>
          <w:lang w:val="es-MX"/>
        </w:rPr>
        <w:t>Configuration</w:t>
      </w:r>
      <w:proofErr w:type="spellEnd"/>
      <w:r w:rsidRPr="001A4B8C">
        <w:rPr>
          <w:b/>
          <w:lang w:val="es-MX"/>
        </w:rPr>
        <w:t xml:space="preserve"> Management</w:t>
      </w:r>
    </w:p>
    <w:p w:rsidR="00106B8D" w:rsidRDefault="00106B8D">
      <w:pPr>
        <w:rPr>
          <w:lang w:val="es-MX"/>
        </w:rPr>
      </w:pPr>
      <w:r>
        <w:rPr>
          <w:lang w:val="es-MX"/>
        </w:rPr>
        <w:t>Su objetivo es minimizar la confusión, y definir la configuración del sistema para llevar a cabo control sobre los cambios y aspectos del proyecto, así como verificar que tan completo y de calidad es el proceso. Trata de garantizar la evolución del producto de una manera esperada.</w:t>
      </w:r>
    </w:p>
    <w:p w:rsidR="00106B8D" w:rsidRDefault="00106B8D">
      <w:pPr>
        <w:rPr>
          <w:lang w:val="es-MX"/>
        </w:rPr>
      </w:pPr>
    </w:p>
    <w:p w:rsidR="00106B8D" w:rsidRPr="001A4B8C" w:rsidRDefault="00106B8D">
      <w:pPr>
        <w:rPr>
          <w:b/>
          <w:lang w:val="es-MX"/>
        </w:rPr>
      </w:pPr>
      <w:r w:rsidRPr="001A4B8C">
        <w:rPr>
          <w:b/>
          <w:lang w:val="es-MX"/>
        </w:rPr>
        <w:t>¿Qué puede estar controlado?</w:t>
      </w:r>
    </w:p>
    <w:p w:rsidR="00106B8D" w:rsidRDefault="00106B8D">
      <w:pPr>
        <w:rPr>
          <w:lang w:val="es-MX"/>
        </w:rPr>
      </w:pPr>
      <w:r>
        <w:rPr>
          <w:lang w:val="es-MX"/>
        </w:rPr>
        <w:t xml:space="preserve">Todos los archivos </w:t>
      </w:r>
    </w:p>
    <w:p w:rsidR="00106B8D" w:rsidRDefault="00106B8D">
      <w:pPr>
        <w:rPr>
          <w:lang w:val="es-MX"/>
        </w:rPr>
      </w:pPr>
    </w:p>
    <w:p w:rsidR="00106B8D" w:rsidRPr="001A4B8C" w:rsidRDefault="00106B8D">
      <w:pPr>
        <w:rPr>
          <w:b/>
          <w:lang w:val="es-MX"/>
        </w:rPr>
      </w:pPr>
      <w:r w:rsidRPr="001A4B8C">
        <w:rPr>
          <w:b/>
          <w:lang w:val="es-MX"/>
        </w:rPr>
        <w:t>¿Qué debería estar controlado?</w:t>
      </w:r>
    </w:p>
    <w:p w:rsidR="00106B8D" w:rsidRDefault="00106B8D">
      <w:pPr>
        <w:rPr>
          <w:lang w:val="es-MX"/>
        </w:rPr>
      </w:pPr>
      <w:r>
        <w:rPr>
          <w:lang w:val="es-MX"/>
        </w:rPr>
        <w:t xml:space="preserve">Documentación, </w:t>
      </w:r>
      <w:r w:rsidR="001A4B8C">
        <w:rPr>
          <w:lang w:val="es-MX"/>
        </w:rPr>
        <w:t>códigos</w:t>
      </w:r>
      <w:r>
        <w:rPr>
          <w:lang w:val="es-MX"/>
        </w:rPr>
        <w:t xml:space="preserve"> fuente, herramientas.</w:t>
      </w:r>
    </w:p>
    <w:p w:rsidR="00106B8D" w:rsidRDefault="00106B8D">
      <w:pPr>
        <w:rPr>
          <w:lang w:val="es-MX"/>
        </w:rPr>
      </w:pPr>
    </w:p>
    <w:p w:rsidR="00106B8D" w:rsidRDefault="00106B8D">
      <w:pPr>
        <w:rPr>
          <w:lang w:val="es-MX"/>
        </w:rPr>
      </w:pPr>
      <w:r>
        <w:rPr>
          <w:lang w:val="es-MX"/>
        </w:rPr>
        <w:t>Estrategia para trabajar en equipo</w:t>
      </w:r>
    </w:p>
    <w:p w:rsidR="00106B8D" w:rsidRDefault="00106B8D">
      <w:pPr>
        <w:rPr>
          <w:lang w:val="es-MX"/>
        </w:rPr>
      </w:pPr>
    </w:p>
    <w:p w:rsidR="00106B8D" w:rsidRPr="001A4B8C" w:rsidRDefault="00106B8D">
      <w:pPr>
        <w:rPr>
          <w:b/>
          <w:lang w:val="es-MX"/>
        </w:rPr>
      </w:pPr>
      <w:r w:rsidRPr="001A4B8C">
        <w:rPr>
          <w:b/>
          <w:lang w:val="es-MX"/>
        </w:rPr>
        <w:t>Control de Versiones</w:t>
      </w:r>
    </w:p>
    <w:p w:rsidR="00106B8D" w:rsidRDefault="00106B8D">
      <w:pPr>
        <w:rPr>
          <w:lang w:val="es-MX"/>
        </w:rPr>
      </w:pPr>
      <w:bookmarkStart w:id="0" w:name="_GoBack"/>
      <w:bookmarkEnd w:id="0"/>
    </w:p>
    <w:p w:rsidR="00106B8D" w:rsidRPr="00106B8D" w:rsidRDefault="00106B8D">
      <w:pPr>
        <w:rPr>
          <w:lang w:val="es-MX"/>
        </w:rPr>
      </w:pPr>
    </w:p>
    <w:sectPr w:rsidR="00106B8D" w:rsidRPr="0010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8D"/>
    <w:rsid w:val="00106B8D"/>
    <w:rsid w:val="001A4B8C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C73F"/>
  <w15:chartTrackingRefBased/>
  <w15:docId w15:val="{27A8FA57-8B6A-4C36-9EA7-6A90E4D8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%20Varga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Vargas</dc:creator>
  <cp:keywords/>
  <dc:description/>
  <cp:lastModifiedBy>Aldo Vargas</cp:lastModifiedBy>
  <cp:revision>1</cp:revision>
  <dcterms:created xsi:type="dcterms:W3CDTF">2017-10-18T19:22:00Z</dcterms:created>
  <dcterms:modified xsi:type="dcterms:W3CDTF">2017-10-18T19:41:00Z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